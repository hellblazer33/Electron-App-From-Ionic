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AE55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Documentation: Creating an Electron App from an Ionic Angular Project</w:t>
      </w:r>
    </w:p>
    <w:p w14:paraId="66D9E30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This guide outlines the steps to create an Electron application from an </w:t>
      </w:r>
      <w:r w:rsidRPr="00FE5B25">
        <w:rPr>
          <w:b/>
          <w:bCs/>
          <w:lang w:val="en-IN"/>
        </w:rPr>
        <w:t>Ionic Angular</w:t>
      </w:r>
      <w:r w:rsidRPr="00FE5B25">
        <w:rPr>
          <w:lang w:val="en-IN"/>
        </w:rPr>
        <w:t xml:space="preserve"> project.</w:t>
      </w:r>
    </w:p>
    <w:p w14:paraId="4FE819F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62D9A5C2">
          <v:rect id="_x0000_i1079" style="width:0;height:1.5pt" o:hralign="center" o:hrstd="t" o:hr="t" fillcolor="#a0a0a0" stroked="f"/>
        </w:pict>
      </w:r>
    </w:p>
    <w:p w14:paraId="163964C3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Prerequisites</w:t>
      </w:r>
    </w:p>
    <w:p w14:paraId="32DB579F" w14:textId="77777777" w:rsidR="00FE5B25" w:rsidRPr="00FE5B25" w:rsidRDefault="00FE5B25" w:rsidP="00FE5B25">
      <w:pPr>
        <w:numPr>
          <w:ilvl w:val="0"/>
          <w:numId w:val="24"/>
        </w:numPr>
        <w:rPr>
          <w:lang w:val="en-IN"/>
        </w:rPr>
      </w:pPr>
      <w:r w:rsidRPr="00FE5B25">
        <w:rPr>
          <w:b/>
          <w:bCs/>
          <w:lang w:val="en-IN"/>
        </w:rPr>
        <w:t>Node.js</w:t>
      </w:r>
      <w:r w:rsidRPr="00FE5B25">
        <w:rPr>
          <w:lang w:val="en-IN"/>
        </w:rPr>
        <w:t xml:space="preserve"> and </w:t>
      </w:r>
      <w:proofErr w:type="spellStart"/>
      <w:r w:rsidRPr="00FE5B25">
        <w:rPr>
          <w:b/>
          <w:bCs/>
          <w:lang w:val="en-IN"/>
        </w:rPr>
        <w:t>npm</w:t>
      </w:r>
      <w:proofErr w:type="spellEnd"/>
      <w:r w:rsidRPr="00FE5B25">
        <w:rPr>
          <w:lang w:val="en-IN"/>
        </w:rPr>
        <w:t xml:space="preserve"> installed.</w:t>
      </w:r>
    </w:p>
    <w:p w14:paraId="23BD2CE1" w14:textId="77777777" w:rsidR="00FE5B25" w:rsidRPr="00FE5B25" w:rsidRDefault="00FE5B25" w:rsidP="00FE5B25">
      <w:pPr>
        <w:numPr>
          <w:ilvl w:val="0"/>
          <w:numId w:val="24"/>
        </w:numPr>
        <w:rPr>
          <w:lang w:val="en-IN"/>
        </w:rPr>
      </w:pPr>
      <w:r w:rsidRPr="00FE5B25">
        <w:rPr>
          <w:lang w:val="en-IN"/>
        </w:rPr>
        <w:t xml:space="preserve">Existing </w:t>
      </w:r>
      <w:r w:rsidRPr="00FE5B25">
        <w:rPr>
          <w:b/>
          <w:bCs/>
          <w:lang w:val="en-IN"/>
        </w:rPr>
        <w:t>Ionic Angular</w:t>
      </w:r>
      <w:r w:rsidRPr="00FE5B25">
        <w:rPr>
          <w:lang w:val="en-IN"/>
        </w:rPr>
        <w:t xml:space="preserve"> project.</w:t>
      </w:r>
    </w:p>
    <w:p w14:paraId="2B6F7D78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52B900E8">
          <v:rect id="_x0000_i1080" style="width:0;height:1.5pt" o:hralign="center" o:hrstd="t" o:hr="t" fillcolor="#a0a0a0" stroked="f"/>
        </w:pict>
      </w:r>
    </w:p>
    <w:p w14:paraId="6F2D343D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Steps to Create Electron App</w:t>
      </w:r>
    </w:p>
    <w:p w14:paraId="343A0B96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1: Install Required Dependencies</w:t>
      </w:r>
    </w:p>
    <w:p w14:paraId="31DB440C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Run the following commands to install Electron and other required packages:</w:t>
      </w:r>
    </w:p>
    <w:p w14:paraId="43CE4FEF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bash</w:t>
      </w:r>
    </w:p>
    <w:p w14:paraId="5CDD59E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32CF5AE6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npm</w:t>
      </w:r>
      <w:proofErr w:type="spellEnd"/>
      <w:r w:rsidRPr="00FE5B25">
        <w:rPr>
          <w:lang w:val="en-IN"/>
        </w:rPr>
        <w:t xml:space="preserve"> install --save-dev electron</w:t>
      </w:r>
    </w:p>
    <w:p w14:paraId="57DEEAD1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npm</w:t>
      </w:r>
      <w:proofErr w:type="spellEnd"/>
      <w:r w:rsidRPr="00FE5B25">
        <w:rPr>
          <w:lang w:val="en-IN"/>
        </w:rPr>
        <w:t xml:space="preserve"> install electron electron-builder concurrently --save-dev</w:t>
      </w:r>
    </w:p>
    <w:p w14:paraId="1DE335C9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1E64A0AC">
          <v:rect id="_x0000_i1081" style="width:0;height:1.5pt" o:hralign="center" o:hrstd="t" o:hr="t" fillcolor="#a0a0a0" stroked="f"/>
        </w:pict>
      </w:r>
    </w:p>
    <w:p w14:paraId="30931C0A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2: Update index.html</w:t>
      </w:r>
    </w:p>
    <w:p w14:paraId="16A7721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Modify the &lt;base&gt; tag in index.html located in the www folder (after the Angular build):</w:t>
      </w:r>
    </w:p>
    <w:p w14:paraId="30CFC620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html</w:t>
      </w:r>
    </w:p>
    <w:p w14:paraId="2DF08C33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003F3A73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&lt;base </w:t>
      </w:r>
      <w:proofErr w:type="spellStart"/>
      <w:r w:rsidRPr="00FE5B25">
        <w:rPr>
          <w:lang w:val="en-IN"/>
        </w:rPr>
        <w:t>href</w:t>
      </w:r>
      <w:proofErr w:type="spellEnd"/>
      <w:r w:rsidRPr="00FE5B25">
        <w:rPr>
          <w:lang w:val="en-IN"/>
        </w:rPr>
        <w:t>=</w:t>
      </w:r>
      <w:proofErr w:type="gramStart"/>
      <w:r w:rsidRPr="00FE5B25">
        <w:rPr>
          <w:lang w:val="en-IN"/>
        </w:rPr>
        <w:t>"./</w:t>
      </w:r>
      <w:proofErr w:type="gramEnd"/>
      <w:r w:rsidRPr="00FE5B25">
        <w:rPr>
          <w:lang w:val="en-IN"/>
        </w:rPr>
        <w:t>"&gt;</w:t>
      </w:r>
    </w:p>
    <w:p w14:paraId="14B210E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1574988A">
          <v:rect id="_x0000_i1082" style="width:0;height:1.5pt" o:hralign="center" o:hrstd="t" o:hr="t" fillcolor="#a0a0a0" stroked="f"/>
        </w:pict>
      </w:r>
    </w:p>
    <w:p w14:paraId="0E3FB143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3: Create Required Files</w:t>
      </w:r>
    </w:p>
    <w:p w14:paraId="3C80076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Create the following files in the root directory of your project:</w:t>
      </w:r>
    </w:p>
    <w:p w14:paraId="16A9B374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main.js</w:t>
      </w:r>
    </w:p>
    <w:p w14:paraId="0756207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This file initializes the Electron app.</w:t>
      </w:r>
    </w:p>
    <w:p w14:paraId="0E27447A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javascript</w:t>
      </w:r>
      <w:proofErr w:type="spellEnd"/>
    </w:p>
    <w:p w14:paraId="137AC35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67A53506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</w:t>
      </w:r>
      <w:proofErr w:type="gramStart"/>
      <w:r w:rsidRPr="00FE5B25">
        <w:rPr>
          <w:lang w:val="en-IN"/>
        </w:rPr>
        <w:t>{ app</w:t>
      </w:r>
      <w:proofErr w:type="gramEnd"/>
      <w:r w:rsidRPr="00FE5B25">
        <w:rPr>
          <w:lang w:val="en-IN"/>
        </w:rPr>
        <w:t xml:space="preserve">, </w:t>
      </w:r>
      <w:proofErr w:type="spellStart"/>
      <w:r w:rsidRPr="00FE5B25">
        <w:rPr>
          <w:lang w:val="en-IN"/>
        </w:rPr>
        <w:t>BrowserWindow</w:t>
      </w:r>
      <w:proofErr w:type="spellEnd"/>
      <w:r w:rsidRPr="00FE5B25">
        <w:rPr>
          <w:lang w:val="en-IN"/>
        </w:rPr>
        <w:t xml:space="preserve"> } = require('electron');</w:t>
      </w:r>
    </w:p>
    <w:p w14:paraId="47F02582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path = require('path'</w:t>
      </w:r>
      <w:proofErr w:type="gramStart"/>
      <w:r w:rsidRPr="00FE5B25">
        <w:rPr>
          <w:lang w:val="en-IN"/>
        </w:rPr>
        <w:t>);</w:t>
      </w:r>
      <w:proofErr w:type="gramEnd"/>
    </w:p>
    <w:p w14:paraId="62DBCF81" w14:textId="77777777" w:rsidR="00FE5B25" w:rsidRPr="00FE5B25" w:rsidRDefault="00FE5B25" w:rsidP="00FE5B25">
      <w:pPr>
        <w:rPr>
          <w:lang w:val="en-IN"/>
        </w:rPr>
      </w:pPr>
    </w:p>
    <w:p w14:paraId="25B47B8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function </w:t>
      </w:r>
      <w:proofErr w:type="spellStart"/>
      <w:proofErr w:type="gramStart"/>
      <w:r w:rsidRPr="00FE5B25">
        <w:rPr>
          <w:lang w:val="en-IN"/>
        </w:rPr>
        <w:t>createWindow</w:t>
      </w:r>
      <w:proofErr w:type="spellEnd"/>
      <w:r w:rsidRPr="00FE5B25">
        <w:rPr>
          <w:lang w:val="en-IN"/>
        </w:rPr>
        <w:t>(</w:t>
      </w:r>
      <w:proofErr w:type="gramEnd"/>
      <w:r w:rsidRPr="00FE5B25">
        <w:rPr>
          <w:lang w:val="en-IN"/>
        </w:rPr>
        <w:t>) {</w:t>
      </w:r>
    </w:p>
    <w:p w14:paraId="17F4BB73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</w:t>
      </w: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win = new </w:t>
      </w:r>
      <w:proofErr w:type="spellStart"/>
      <w:proofErr w:type="gramStart"/>
      <w:r w:rsidRPr="00FE5B25">
        <w:rPr>
          <w:lang w:val="en-IN"/>
        </w:rPr>
        <w:t>BrowserWindow</w:t>
      </w:r>
      <w:proofErr w:type="spellEnd"/>
      <w:r w:rsidRPr="00FE5B25">
        <w:rPr>
          <w:lang w:val="en-IN"/>
        </w:rPr>
        <w:t>(</w:t>
      </w:r>
      <w:proofErr w:type="gramEnd"/>
      <w:r w:rsidRPr="00FE5B25">
        <w:rPr>
          <w:lang w:val="en-IN"/>
        </w:rPr>
        <w:t>{</w:t>
      </w:r>
    </w:p>
    <w:p w14:paraId="22C7DB7C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width: 800,</w:t>
      </w:r>
    </w:p>
    <w:p w14:paraId="683BDA1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height: 600,</w:t>
      </w:r>
    </w:p>
    <w:p w14:paraId="5B29BCF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</w:t>
      </w:r>
      <w:proofErr w:type="spellStart"/>
      <w:r w:rsidRPr="00FE5B25">
        <w:rPr>
          <w:lang w:val="en-IN"/>
        </w:rPr>
        <w:t>webPreferences</w:t>
      </w:r>
      <w:proofErr w:type="spellEnd"/>
      <w:r w:rsidRPr="00FE5B25">
        <w:rPr>
          <w:lang w:val="en-IN"/>
        </w:rPr>
        <w:t>: {</w:t>
      </w:r>
    </w:p>
    <w:p w14:paraId="6B42C35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  preload: </w:t>
      </w:r>
      <w:proofErr w:type="spellStart"/>
      <w:proofErr w:type="gramStart"/>
      <w:r w:rsidRPr="00FE5B25">
        <w:rPr>
          <w:lang w:val="en-IN"/>
        </w:rPr>
        <w:t>path.join</w:t>
      </w:r>
      <w:proofErr w:type="spellEnd"/>
      <w:proofErr w:type="gramEnd"/>
      <w:r w:rsidRPr="00FE5B25">
        <w:rPr>
          <w:lang w:val="en-IN"/>
        </w:rPr>
        <w:t>(__</w:t>
      </w:r>
      <w:proofErr w:type="spellStart"/>
      <w:r w:rsidRPr="00FE5B25">
        <w:rPr>
          <w:lang w:val="en-IN"/>
        </w:rPr>
        <w:t>dirname</w:t>
      </w:r>
      <w:proofErr w:type="spellEnd"/>
      <w:r w:rsidRPr="00FE5B25">
        <w:rPr>
          <w:lang w:val="en-IN"/>
        </w:rPr>
        <w:t>, 'preload.js'),</w:t>
      </w:r>
    </w:p>
    <w:p w14:paraId="7B4DC81C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  </w:t>
      </w:r>
      <w:proofErr w:type="spellStart"/>
      <w:r w:rsidRPr="00FE5B25">
        <w:rPr>
          <w:lang w:val="en-IN"/>
        </w:rPr>
        <w:t>contextIsolation</w:t>
      </w:r>
      <w:proofErr w:type="spellEnd"/>
      <w:r w:rsidRPr="00FE5B25">
        <w:rPr>
          <w:lang w:val="en-IN"/>
        </w:rPr>
        <w:t>: true,</w:t>
      </w:r>
    </w:p>
    <w:p w14:paraId="7202C7C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  </w:t>
      </w:r>
      <w:proofErr w:type="spellStart"/>
      <w:r w:rsidRPr="00FE5B25">
        <w:rPr>
          <w:lang w:val="en-IN"/>
        </w:rPr>
        <w:t>nodeIntegration</w:t>
      </w:r>
      <w:proofErr w:type="spellEnd"/>
      <w:r w:rsidRPr="00FE5B25">
        <w:rPr>
          <w:lang w:val="en-IN"/>
        </w:rPr>
        <w:t>: true,</w:t>
      </w:r>
    </w:p>
    <w:p w14:paraId="6FB786B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},</w:t>
      </w:r>
    </w:p>
    <w:p w14:paraId="6EB72D4F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});</w:t>
      </w:r>
    </w:p>
    <w:p w14:paraId="04521708" w14:textId="77777777" w:rsidR="00FE5B25" w:rsidRPr="00FE5B25" w:rsidRDefault="00FE5B25" w:rsidP="00FE5B25">
      <w:pPr>
        <w:rPr>
          <w:lang w:val="en-IN"/>
        </w:rPr>
      </w:pPr>
    </w:p>
    <w:p w14:paraId="5C4A2D99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</w:t>
      </w:r>
      <w:proofErr w:type="spellStart"/>
      <w:proofErr w:type="gramStart"/>
      <w:r w:rsidRPr="00FE5B25">
        <w:rPr>
          <w:lang w:val="en-IN"/>
        </w:rPr>
        <w:t>win.loadFile</w:t>
      </w:r>
      <w:proofErr w:type="spellEnd"/>
      <w:proofErr w:type="gramEnd"/>
      <w:r w:rsidRPr="00FE5B25">
        <w:rPr>
          <w:lang w:val="en-IN"/>
        </w:rPr>
        <w:t>(__</w:t>
      </w:r>
      <w:proofErr w:type="spellStart"/>
      <w:r w:rsidRPr="00FE5B25">
        <w:rPr>
          <w:lang w:val="en-IN"/>
        </w:rPr>
        <w:t>dirname</w:t>
      </w:r>
      <w:proofErr w:type="spellEnd"/>
      <w:r w:rsidRPr="00FE5B25">
        <w:rPr>
          <w:lang w:val="en-IN"/>
        </w:rPr>
        <w:t xml:space="preserve"> + '/www/index.html'); // Serve the Angular app</w:t>
      </w:r>
    </w:p>
    <w:p w14:paraId="24C4406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</w:t>
      </w:r>
    </w:p>
    <w:p w14:paraId="17E809B0" w14:textId="77777777" w:rsidR="00FE5B25" w:rsidRPr="00FE5B25" w:rsidRDefault="00FE5B25" w:rsidP="00FE5B25">
      <w:pPr>
        <w:rPr>
          <w:lang w:val="en-IN"/>
        </w:rPr>
      </w:pPr>
    </w:p>
    <w:p w14:paraId="3BC85CFC" w14:textId="77777777" w:rsidR="00FE5B25" w:rsidRPr="00FE5B25" w:rsidRDefault="00FE5B25" w:rsidP="00FE5B25">
      <w:pPr>
        <w:rPr>
          <w:lang w:val="en-IN"/>
        </w:rPr>
      </w:pPr>
      <w:proofErr w:type="spellStart"/>
      <w:proofErr w:type="gramStart"/>
      <w:r w:rsidRPr="00FE5B25">
        <w:rPr>
          <w:lang w:val="en-IN"/>
        </w:rPr>
        <w:t>app.on</w:t>
      </w:r>
      <w:proofErr w:type="spellEnd"/>
      <w:proofErr w:type="gramEnd"/>
      <w:r w:rsidRPr="00FE5B25">
        <w:rPr>
          <w:lang w:val="en-IN"/>
        </w:rPr>
        <w:t xml:space="preserve">('ready', </w:t>
      </w:r>
      <w:proofErr w:type="spellStart"/>
      <w:r w:rsidRPr="00FE5B25">
        <w:rPr>
          <w:lang w:val="en-IN"/>
        </w:rPr>
        <w:t>createWindow</w:t>
      </w:r>
      <w:proofErr w:type="spellEnd"/>
      <w:r w:rsidRPr="00FE5B25">
        <w:rPr>
          <w:lang w:val="en-IN"/>
        </w:rPr>
        <w:t>);</w:t>
      </w:r>
    </w:p>
    <w:p w14:paraId="10A4044B" w14:textId="77777777" w:rsidR="00FE5B25" w:rsidRPr="00FE5B25" w:rsidRDefault="00FE5B25" w:rsidP="00FE5B25">
      <w:pPr>
        <w:rPr>
          <w:lang w:val="en-IN"/>
        </w:rPr>
      </w:pPr>
      <w:proofErr w:type="spellStart"/>
      <w:proofErr w:type="gramStart"/>
      <w:r w:rsidRPr="00FE5B25">
        <w:rPr>
          <w:lang w:val="en-IN"/>
        </w:rPr>
        <w:t>app.on</w:t>
      </w:r>
      <w:proofErr w:type="spellEnd"/>
      <w:proofErr w:type="gramEnd"/>
      <w:r w:rsidRPr="00FE5B25">
        <w:rPr>
          <w:lang w:val="en-IN"/>
        </w:rPr>
        <w:t>('window-all-closed', () =&gt; {</w:t>
      </w:r>
    </w:p>
    <w:p w14:paraId="7F45756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if (</w:t>
      </w:r>
      <w:proofErr w:type="spellStart"/>
      <w:proofErr w:type="gramStart"/>
      <w:r w:rsidRPr="00FE5B25">
        <w:rPr>
          <w:lang w:val="en-IN"/>
        </w:rPr>
        <w:t>process.platform</w:t>
      </w:r>
      <w:proofErr w:type="spellEnd"/>
      <w:proofErr w:type="gramEnd"/>
      <w:r w:rsidRPr="00FE5B25">
        <w:rPr>
          <w:lang w:val="en-IN"/>
        </w:rPr>
        <w:t xml:space="preserve"> !== '</w:t>
      </w:r>
      <w:proofErr w:type="spellStart"/>
      <w:r w:rsidRPr="00FE5B25">
        <w:rPr>
          <w:lang w:val="en-IN"/>
        </w:rPr>
        <w:t>darwin</w:t>
      </w:r>
      <w:proofErr w:type="spellEnd"/>
      <w:r w:rsidRPr="00FE5B25">
        <w:rPr>
          <w:lang w:val="en-IN"/>
        </w:rPr>
        <w:t xml:space="preserve">') </w:t>
      </w:r>
      <w:proofErr w:type="spellStart"/>
      <w:r w:rsidRPr="00FE5B25">
        <w:rPr>
          <w:lang w:val="en-IN"/>
        </w:rPr>
        <w:t>app.quit</w:t>
      </w:r>
      <w:proofErr w:type="spellEnd"/>
      <w:r w:rsidRPr="00FE5B25">
        <w:rPr>
          <w:lang w:val="en-IN"/>
        </w:rPr>
        <w:t>();</w:t>
      </w:r>
    </w:p>
    <w:p w14:paraId="26B6E20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});</w:t>
      </w:r>
    </w:p>
    <w:p w14:paraId="510A74D2" w14:textId="77777777" w:rsidR="00FE5B25" w:rsidRPr="00FE5B25" w:rsidRDefault="00FE5B25" w:rsidP="00FE5B25">
      <w:pPr>
        <w:rPr>
          <w:lang w:val="en-IN"/>
        </w:rPr>
      </w:pPr>
      <w:proofErr w:type="spellStart"/>
      <w:proofErr w:type="gramStart"/>
      <w:r w:rsidRPr="00FE5B25">
        <w:rPr>
          <w:lang w:val="en-IN"/>
        </w:rPr>
        <w:lastRenderedPageBreak/>
        <w:t>app.on</w:t>
      </w:r>
      <w:proofErr w:type="spellEnd"/>
      <w:proofErr w:type="gramEnd"/>
      <w:r w:rsidRPr="00FE5B25">
        <w:rPr>
          <w:lang w:val="en-IN"/>
        </w:rPr>
        <w:t>('activate', () =&gt; {</w:t>
      </w:r>
    </w:p>
    <w:p w14:paraId="1930784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if (</w:t>
      </w:r>
      <w:proofErr w:type="spellStart"/>
      <w:r w:rsidRPr="00FE5B25">
        <w:rPr>
          <w:lang w:val="en-IN"/>
        </w:rPr>
        <w:t>BrowserWindow.getAllWindows</w:t>
      </w:r>
      <w:proofErr w:type="spellEnd"/>
      <w:r w:rsidRPr="00FE5B25">
        <w:rPr>
          <w:lang w:val="en-IN"/>
        </w:rPr>
        <w:t>(</w:t>
      </w:r>
      <w:proofErr w:type="gramStart"/>
      <w:r w:rsidRPr="00FE5B25">
        <w:rPr>
          <w:lang w:val="en-IN"/>
        </w:rPr>
        <w:t>).length</w:t>
      </w:r>
      <w:proofErr w:type="gramEnd"/>
      <w:r w:rsidRPr="00FE5B25">
        <w:rPr>
          <w:lang w:val="en-IN"/>
        </w:rPr>
        <w:t xml:space="preserve"> === 0) </w:t>
      </w:r>
      <w:proofErr w:type="spellStart"/>
      <w:r w:rsidRPr="00FE5B25">
        <w:rPr>
          <w:lang w:val="en-IN"/>
        </w:rPr>
        <w:t>createWindow</w:t>
      </w:r>
      <w:proofErr w:type="spellEnd"/>
      <w:r w:rsidRPr="00FE5B25">
        <w:rPr>
          <w:lang w:val="en-IN"/>
        </w:rPr>
        <w:t>();</w:t>
      </w:r>
    </w:p>
    <w:p w14:paraId="7383FDE8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});</w:t>
      </w:r>
    </w:p>
    <w:p w14:paraId="29B0A89D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preload.js</w:t>
      </w:r>
    </w:p>
    <w:p w14:paraId="79416846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This file allows safe communication between Electron and the DOM.</w:t>
      </w:r>
    </w:p>
    <w:p w14:paraId="5D4A2C14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javascript</w:t>
      </w:r>
      <w:proofErr w:type="spellEnd"/>
    </w:p>
    <w:p w14:paraId="0189F5C7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24A68619" w14:textId="77777777" w:rsidR="00FE5B25" w:rsidRPr="00FE5B25" w:rsidRDefault="00FE5B25" w:rsidP="00FE5B25">
      <w:pPr>
        <w:rPr>
          <w:lang w:val="en-IN"/>
        </w:rPr>
      </w:pPr>
      <w:proofErr w:type="spellStart"/>
      <w:proofErr w:type="gramStart"/>
      <w:r w:rsidRPr="00FE5B25">
        <w:rPr>
          <w:lang w:val="en-IN"/>
        </w:rPr>
        <w:t>window.addEventListener</w:t>
      </w:r>
      <w:proofErr w:type="spellEnd"/>
      <w:proofErr w:type="gramEnd"/>
      <w:r w:rsidRPr="00FE5B25">
        <w:rPr>
          <w:lang w:val="en-IN"/>
        </w:rPr>
        <w:t>('</w:t>
      </w:r>
      <w:proofErr w:type="spellStart"/>
      <w:r w:rsidRPr="00FE5B25">
        <w:rPr>
          <w:lang w:val="en-IN"/>
        </w:rPr>
        <w:t>DOMContentLoaded</w:t>
      </w:r>
      <w:proofErr w:type="spellEnd"/>
      <w:r w:rsidRPr="00FE5B25">
        <w:rPr>
          <w:lang w:val="en-IN"/>
        </w:rPr>
        <w:t>', () =&gt; {</w:t>
      </w:r>
    </w:p>
    <w:p w14:paraId="23732668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</w:t>
      </w: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</w:t>
      </w:r>
      <w:proofErr w:type="spellStart"/>
      <w:r w:rsidRPr="00FE5B25">
        <w:rPr>
          <w:lang w:val="en-IN"/>
        </w:rPr>
        <w:t>replaceText</w:t>
      </w:r>
      <w:proofErr w:type="spellEnd"/>
      <w:r w:rsidRPr="00FE5B25">
        <w:rPr>
          <w:lang w:val="en-IN"/>
        </w:rPr>
        <w:t xml:space="preserve"> = (selector, text) =&gt; {</w:t>
      </w:r>
    </w:p>
    <w:p w14:paraId="1395210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</w:t>
      </w: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element = </w:t>
      </w:r>
      <w:proofErr w:type="spellStart"/>
      <w:proofErr w:type="gramStart"/>
      <w:r w:rsidRPr="00FE5B25">
        <w:rPr>
          <w:lang w:val="en-IN"/>
        </w:rPr>
        <w:t>document.getElementById</w:t>
      </w:r>
      <w:proofErr w:type="spellEnd"/>
      <w:proofErr w:type="gramEnd"/>
      <w:r w:rsidRPr="00FE5B25">
        <w:rPr>
          <w:lang w:val="en-IN"/>
        </w:rPr>
        <w:t>(selector);</w:t>
      </w:r>
    </w:p>
    <w:p w14:paraId="5B212FC5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if (element) </w:t>
      </w:r>
      <w:proofErr w:type="spellStart"/>
      <w:proofErr w:type="gramStart"/>
      <w:r w:rsidRPr="00FE5B25">
        <w:rPr>
          <w:lang w:val="en-IN"/>
        </w:rPr>
        <w:t>element.innerText</w:t>
      </w:r>
      <w:proofErr w:type="spellEnd"/>
      <w:proofErr w:type="gramEnd"/>
      <w:r w:rsidRPr="00FE5B25">
        <w:rPr>
          <w:lang w:val="en-IN"/>
        </w:rPr>
        <w:t xml:space="preserve"> = text;</w:t>
      </w:r>
    </w:p>
    <w:p w14:paraId="2332846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};</w:t>
      </w:r>
    </w:p>
    <w:p w14:paraId="640F2250" w14:textId="77777777" w:rsidR="00FE5B25" w:rsidRPr="00FE5B25" w:rsidRDefault="00FE5B25" w:rsidP="00FE5B25">
      <w:pPr>
        <w:rPr>
          <w:lang w:val="en-IN"/>
        </w:rPr>
      </w:pPr>
    </w:p>
    <w:p w14:paraId="33A4334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for (</w:t>
      </w:r>
      <w:proofErr w:type="spellStart"/>
      <w:r w:rsidRPr="00FE5B25">
        <w:rPr>
          <w:lang w:val="en-IN"/>
        </w:rPr>
        <w:t>const</w:t>
      </w:r>
      <w:proofErr w:type="spellEnd"/>
      <w:r w:rsidRPr="00FE5B25">
        <w:rPr>
          <w:lang w:val="en-IN"/>
        </w:rPr>
        <w:t xml:space="preserve"> dependency of ['chrome', 'node', 'electron']) {</w:t>
      </w:r>
    </w:p>
    <w:p w14:paraId="3D50DB7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</w:t>
      </w:r>
      <w:proofErr w:type="spellStart"/>
      <w:r w:rsidRPr="00FE5B25">
        <w:rPr>
          <w:lang w:val="en-IN"/>
        </w:rPr>
        <w:t>replaceText</w:t>
      </w:r>
      <w:proofErr w:type="spellEnd"/>
      <w:r w:rsidRPr="00FE5B25">
        <w:rPr>
          <w:lang w:val="en-IN"/>
        </w:rPr>
        <w:t xml:space="preserve">(`${dependency}-version`, </w:t>
      </w:r>
      <w:proofErr w:type="spellStart"/>
      <w:proofErr w:type="gramStart"/>
      <w:r w:rsidRPr="00FE5B25">
        <w:rPr>
          <w:lang w:val="en-IN"/>
        </w:rPr>
        <w:t>process.versions</w:t>
      </w:r>
      <w:proofErr w:type="spellEnd"/>
      <w:proofErr w:type="gramEnd"/>
      <w:r w:rsidRPr="00FE5B25">
        <w:rPr>
          <w:lang w:val="en-IN"/>
        </w:rPr>
        <w:t>[dependency]);</w:t>
      </w:r>
    </w:p>
    <w:p w14:paraId="61FFB9BF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</w:t>
      </w:r>
    </w:p>
    <w:p w14:paraId="2A85AE9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});</w:t>
      </w:r>
    </w:p>
    <w:p w14:paraId="65881818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350CA67F">
          <v:rect id="_x0000_i1083" style="width:0;height:1.5pt" o:hralign="center" o:hrstd="t" o:hr="t" fillcolor="#a0a0a0" stroked="f"/>
        </w:pict>
      </w:r>
    </w:p>
    <w:p w14:paraId="31113BDE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 xml:space="preserve">Step 4: Update </w:t>
      </w:r>
      <w:proofErr w:type="spellStart"/>
      <w:proofErr w:type="gramStart"/>
      <w:r w:rsidRPr="00FE5B25">
        <w:rPr>
          <w:b/>
          <w:bCs/>
          <w:lang w:val="en-IN"/>
        </w:rPr>
        <w:t>package.json</w:t>
      </w:r>
      <w:proofErr w:type="spellEnd"/>
      <w:proofErr w:type="gramEnd"/>
    </w:p>
    <w:p w14:paraId="7D3283B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Modify </w:t>
      </w:r>
      <w:proofErr w:type="spellStart"/>
      <w:proofErr w:type="gramStart"/>
      <w:r w:rsidRPr="00FE5B25">
        <w:rPr>
          <w:lang w:val="en-IN"/>
        </w:rPr>
        <w:t>package.json</w:t>
      </w:r>
      <w:proofErr w:type="spellEnd"/>
      <w:proofErr w:type="gramEnd"/>
      <w:r w:rsidRPr="00FE5B25">
        <w:rPr>
          <w:lang w:val="en-IN"/>
        </w:rPr>
        <w:t xml:space="preserve"> to include Electron scripts and define the entry point:</w:t>
      </w:r>
    </w:p>
    <w:p w14:paraId="15F516E6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json</w:t>
      </w:r>
      <w:proofErr w:type="spellEnd"/>
    </w:p>
    <w:p w14:paraId="767C273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13F9ECAF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"main": "main.js",</w:t>
      </w:r>
    </w:p>
    <w:p w14:paraId="75F9BEE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"scripts": {</w:t>
      </w:r>
    </w:p>
    <w:p w14:paraId="091E83A3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"start": "ng serve",</w:t>
      </w:r>
    </w:p>
    <w:p w14:paraId="72ACA94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"build": "ng build",</w:t>
      </w:r>
    </w:p>
    <w:p w14:paraId="64E7EBC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</w:t>
      </w:r>
      <w:proofErr w:type="spellStart"/>
      <w:proofErr w:type="gramStart"/>
      <w:r w:rsidRPr="00FE5B25">
        <w:rPr>
          <w:lang w:val="en-IN"/>
        </w:rPr>
        <w:t>electron:start</w:t>
      </w:r>
      <w:proofErr w:type="spellEnd"/>
      <w:proofErr w:type="gramEnd"/>
      <w:r w:rsidRPr="00FE5B25">
        <w:rPr>
          <w:lang w:val="en-IN"/>
        </w:rPr>
        <w:t>": "ng build &amp;&amp; concurrently \"ng build --watch\" \"electron .\"",</w:t>
      </w:r>
    </w:p>
    <w:p w14:paraId="304E08F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</w:t>
      </w:r>
      <w:proofErr w:type="spellStart"/>
      <w:proofErr w:type="gramStart"/>
      <w:r w:rsidRPr="00FE5B25">
        <w:rPr>
          <w:lang w:val="en-IN"/>
        </w:rPr>
        <w:t>electron:build</w:t>
      </w:r>
      <w:proofErr w:type="spellEnd"/>
      <w:proofErr w:type="gramEnd"/>
      <w:r w:rsidRPr="00FE5B25">
        <w:rPr>
          <w:lang w:val="en-IN"/>
        </w:rPr>
        <w:t>": "ng build &amp;&amp; electron-builder"</w:t>
      </w:r>
    </w:p>
    <w:p w14:paraId="3CBBB2D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</w:t>
      </w:r>
    </w:p>
    <w:p w14:paraId="07C9CA2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415C311A">
          <v:rect id="_x0000_i1084" style="width:0;height:1.5pt" o:hralign="center" o:hrstd="t" o:hr="t" fillcolor="#a0a0a0" stroked="f"/>
        </w:pict>
      </w:r>
    </w:p>
    <w:p w14:paraId="635C723C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5: Build and Run the App</w:t>
      </w:r>
    </w:p>
    <w:p w14:paraId="6C97599C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Start Electron App for Development</w:t>
      </w:r>
    </w:p>
    <w:p w14:paraId="0555B282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bash</w:t>
      </w:r>
    </w:p>
    <w:p w14:paraId="43ADCA0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7D2BDC68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npm</w:t>
      </w:r>
      <w:proofErr w:type="spellEnd"/>
      <w:r w:rsidRPr="00FE5B25">
        <w:rPr>
          <w:lang w:val="en-IN"/>
        </w:rPr>
        <w:t xml:space="preserve"> run </w:t>
      </w:r>
      <w:proofErr w:type="spellStart"/>
      <w:proofErr w:type="gramStart"/>
      <w:r w:rsidRPr="00FE5B25">
        <w:rPr>
          <w:lang w:val="en-IN"/>
        </w:rPr>
        <w:t>electron:start</w:t>
      </w:r>
      <w:proofErr w:type="spellEnd"/>
      <w:proofErr w:type="gramEnd"/>
    </w:p>
    <w:p w14:paraId="16B383A3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Build Electron App</w:t>
      </w:r>
    </w:p>
    <w:p w14:paraId="7FCDAF72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bash</w:t>
      </w:r>
    </w:p>
    <w:p w14:paraId="10D0A13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2EC4F3E0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npm</w:t>
      </w:r>
      <w:proofErr w:type="spellEnd"/>
      <w:r w:rsidRPr="00FE5B25">
        <w:rPr>
          <w:lang w:val="en-IN"/>
        </w:rPr>
        <w:t xml:space="preserve"> run </w:t>
      </w:r>
      <w:proofErr w:type="spellStart"/>
      <w:proofErr w:type="gramStart"/>
      <w:r w:rsidRPr="00FE5B25">
        <w:rPr>
          <w:lang w:val="en-IN"/>
        </w:rPr>
        <w:t>electron:build</w:t>
      </w:r>
      <w:proofErr w:type="spellEnd"/>
      <w:proofErr w:type="gramEnd"/>
    </w:p>
    <w:p w14:paraId="54CCA3C0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08D4798E">
          <v:rect id="_x0000_i1085" style="width:0;height:1.5pt" o:hralign="center" o:hrstd="t" o:hr="t" fillcolor="#a0a0a0" stroked="f"/>
        </w:pict>
      </w:r>
    </w:p>
    <w:p w14:paraId="49B2F29D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6: Package as an Executable (Optional)</w:t>
      </w:r>
    </w:p>
    <w:p w14:paraId="71124028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To create a .exe file for Windows:</w:t>
      </w:r>
    </w:p>
    <w:p w14:paraId="6434378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bash</w:t>
      </w:r>
    </w:p>
    <w:p w14:paraId="42439076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3509C4DA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electron-</w:t>
      </w:r>
      <w:proofErr w:type="gramStart"/>
      <w:r w:rsidRPr="00FE5B25">
        <w:rPr>
          <w:lang w:val="en-IN"/>
        </w:rPr>
        <w:t>packager .</w:t>
      </w:r>
      <w:proofErr w:type="gramEnd"/>
      <w:r w:rsidRPr="00FE5B25">
        <w:rPr>
          <w:lang w:val="en-IN"/>
        </w:rPr>
        <w:t xml:space="preserve">/ </w:t>
      </w:r>
      <w:proofErr w:type="spellStart"/>
      <w:r w:rsidRPr="00FE5B25">
        <w:rPr>
          <w:lang w:val="en-IN"/>
        </w:rPr>
        <w:t>demoIonictoAngularApp</w:t>
      </w:r>
      <w:proofErr w:type="spellEnd"/>
      <w:r w:rsidRPr="00FE5B25">
        <w:rPr>
          <w:lang w:val="en-IN"/>
        </w:rPr>
        <w:t xml:space="preserve"> --platform=win32 --overwrite</w:t>
      </w:r>
    </w:p>
    <w:p w14:paraId="52D1ABB2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5A47FE86">
          <v:rect id="_x0000_i1086" style="width:0;height:1.5pt" o:hralign="center" o:hrstd="t" o:hr="t" fillcolor="#a0a0a0" stroked="f"/>
        </w:pict>
      </w:r>
    </w:p>
    <w:p w14:paraId="50B4B6F6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Step 7: Configure Electron Builder (Optional)</w:t>
      </w:r>
    </w:p>
    <w:p w14:paraId="3FDBD967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For advanced configurations, add a build section in </w:t>
      </w:r>
      <w:proofErr w:type="spellStart"/>
      <w:proofErr w:type="gramStart"/>
      <w:r w:rsidRPr="00FE5B25">
        <w:rPr>
          <w:lang w:val="en-IN"/>
        </w:rPr>
        <w:t>package.json</w:t>
      </w:r>
      <w:proofErr w:type="spellEnd"/>
      <w:proofErr w:type="gramEnd"/>
      <w:r w:rsidRPr="00FE5B25">
        <w:rPr>
          <w:lang w:val="en-IN"/>
        </w:rPr>
        <w:t xml:space="preserve"> or create </w:t>
      </w:r>
      <w:proofErr w:type="spellStart"/>
      <w:r w:rsidRPr="00FE5B25">
        <w:rPr>
          <w:lang w:val="en-IN"/>
        </w:rPr>
        <w:t>a</w:t>
      </w:r>
      <w:proofErr w:type="spellEnd"/>
      <w:r w:rsidRPr="00FE5B25">
        <w:rPr>
          <w:lang w:val="en-IN"/>
        </w:rPr>
        <w:t xml:space="preserve"> electron-</w:t>
      </w:r>
      <w:proofErr w:type="spellStart"/>
      <w:r w:rsidRPr="00FE5B25">
        <w:rPr>
          <w:lang w:val="en-IN"/>
        </w:rPr>
        <w:t>builder.json</w:t>
      </w:r>
      <w:proofErr w:type="spellEnd"/>
      <w:r w:rsidRPr="00FE5B25">
        <w:rPr>
          <w:lang w:val="en-IN"/>
        </w:rPr>
        <w:t xml:space="preserve"> file:</w:t>
      </w:r>
    </w:p>
    <w:p w14:paraId="70301CAE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lastRenderedPageBreak/>
        <w:t>Example build Configuration:</w:t>
      </w:r>
    </w:p>
    <w:p w14:paraId="00C93E5E" w14:textId="77777777" w:rsidR="00FE5B25" w:rsidRPr="00FE5B25" w:rsidRDefault="00FE5B25" w:rsidP="00FE5B25">
      <w:pPr>
        <w:rPr>
          <w:lang w:val="en-IN"/>
        </w:rPr>
      </w:pPr>
      <w:proofErr w:type="spellStart"/>
      <w:r w:rsidRPr="00FE5B25">
        <w:rPr>
          <w:lang w:val="en-IN"/>
        </w:rPr>
        <w:t>json</w:t>
      </w:r>
      <w:proofErr w:type="spellEnd"/>
    </w:p>
    <w:p w14:paraId="436A591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Copy code</w:t>
      </w:r>
    </w:p>
    <w:p w14:paraId="61E7AE80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"build": {</w:t>
      </w:r>
    </w:p>
    <w:p w14:paraId="101E5B3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</w:t>
      </w:r>
      <w:proofErr w:type="spellStart"/>
      <w:r w:rsidRPr="00FE5B25">
        <w:rPr>
          <w:lang w:val="en-IN"/>
        </w:rPr>
        <w:t>appId</w:t>
      </w:r>
      <w:proofErr w:type="spellEnd"/>
      <w:r w:rsidRPr="00FE5B25">
        <w:rPr>
          <w:lang w:val="en-IN"/>
        </w:rPr>
        <w:t>": "</w:t>
      </w:r>
      <w:proofErr w:type="spellStart"/>
      <w:r w:rsidRPr="00FE5B25">
        <w:rPr>
          <w:lang w:val="en-IN"/>
        </w:rPr>
        <w:t>com.</w:t>
      </w:r>
      <w:proofErr w:type="gramStart"/>
      <w:r w:rsidRPr="00FE5B25">
        <w:rPr>
          <w:lang w:val="en-IN"/>
        </w:rPr>
        <w:t>example.yourapp</w:t>
      </w:r>
      <w:proofErr w:type="spellEnd"/>
      <w:proofErr w:type="gramEnd"/>
      <w:r w:rsidRPr="00FE5B25">
        <w:rPr>
          <w:lang w:val="en-IN"/>
        </w:rPr>
        <w:t>",</w:t>
      </w:r>
    </w:p>
    <w:p w14:paraId="779D0F7C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</w:t>
      </w:r>
      <w:proofErr w:type="spellStart"/>
      <w:r w:rsidRPr="00FE5B25">
        <w:rPr>
          <w:lang w:val="en-IN"/>
        </w:rPr>
        <w:t>productName</w:t>
      </w:r>
      <w:proofErr w:type="spellEnd"/>
      <w:r w:rsidRPr="00FE5B25">
        <w:rPr>
          <w:lang w:val="en-IN"/>
        </w:rPr>
        <w:t>": "</w:t>
      </w:r>
      <w:proofErr w:type="spellStart"/>
      <w:r w:rsidRPr="00FE5B25">
        <w:rPr>
          <w:lang w:val="en-IN"/>
        </w:rPr>
        <w:t>YourAppName</w:t>
      </w:r>
      <w:proofErr w:type="spellEnd"/>
      <w:r w:rsidRPr="00FE5B25">
        <w:rPr>
          <w:lang w:val="en-IN"/>
        </w:rPr>
        <w:t>",</w:t>
      </w:r>
    </w:p>
    <w:p w14:paraId="5F67FA16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"directories": {</w:t>
      </w:r>
    </w:p>
    <w:p w14:paraId="32F20984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"output": "</w:t>
      </w:r>
      <w:proofErr w:type="spellStart"/>
      <w:r w:rsidRPr="00FE5B25">
        <w:rPr>
          <w:lang w:val="en-IN"/>
        </w:rPr>
        <w:t>dist_electron</w:t>
      </w:r>
      <w:proofErr w:type="spellEnd"/>
      <w:r w:rsidRPr="00FE5B25">
        <w:rPr>
          <w:lang w:val="en-IN"/>
        </w:rPr>
        <w:t>"</w:t>
      </w:r>
    </w:p>
    <w:p w14:paraId="0A63D989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},</w:t>
      </w:r>
    </w:p>
    <w:p w14:paraId="339D024F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"files": [</w:t>
      </w:r>
    </w:p>
    <w:p w14:paraId="296E6A9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"www/**/*",</w:t>
      </w:r>
    </w:p>
    <w:p w14:paraId="0BFCE1A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"main.js"</w:t>
      </w:r>
    </w:p>
    <w:p w14:paraId="7F6A7F1D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],</w:t>
      </w:r>
    </w:p>
    <w:p w14:paraId="339B7080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"win": {</w:t>
      </w:r>
    </w:p>
    <w:p w14:paraId="6D37A6CE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"target": "</w:t>
      </w:r>
      <w:proofErr w:type="spellStart"/>
      <w:r w:rsidRPr="00FE5B25">
        <w:rPr>
          <w:lang w:val="en-IN"/>
        </w:rPr>
        <w:t>nsis</w:t>
      </w:r>
      <w:proofErr w:type="spellEnd"/>
      <w:r w:rsidRPr="00FE5B25">
        <w:rPr>
          <w:lang w:val="en-IN"/>
        </w:rPr>
        <w:t>"</w:t>
      </w:r>
    </w:p>
    <w:p w14:paraId="0B07118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},</w:t>
      </w:r>
    </w:p>
    <w:p w14:paraId="2938B9C5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"mac": {</w:t>
      </w:r>
    </w:p>
    <w:p w14:paraId="003B7DD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"target": "dmg"</w:t>
      </w:r>
    </w:p>
    <w:p w14:paraId="0557F262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},</w:t>
      </w:r>
    </w:p>
    <w:p w14:paraId="19FA5972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"</w:t>
      </w:r>
      <w:proofErr w:type="spellStart"/>
      <w:r w:rsidRPr="00FE5B25">
        <w:rPr>
          <w:lang w:val="en-IN"/>
        </w:rPr>
        <w:t>linux</w:t>
      </w:r>
      <w:proofErr w:type="spellEnd"/>
      <w:r w:rsidRPr="00FE5B25">
        <w:rPr>
          <w:lang w:val="en-IN"/>
        </w:rPr>
        <w:t>": {</w:t>
      </w:r>
    </w:p>
    <w:p w14:paraId="344622F9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  "target": "</w:t>
      </w:r>
      <w:proofErr w:type="spellStart"/>
      <w:r w:rsidRPr="00FE5B25">
        <w:rPr>
          <w:lang w:val="en-IN"/>
        </w:rPr>
        <w:t>AppImage</w:t>
      </w:r>
      <w:proofErr w:type="spellEnd"/>
      <w:r w:rsidRPr="00FE5B25">
        <w:rPr>
          <w:lang w:val="en-IN"/>
        </w:rPr>
        <w:t>"</w:t>
      </w:r>
    </w:p>
    <w:p w14:paraId="01B872BB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 xml:space="preserve">  }</w:t>
      </w:r>
    </w:p>
    <w:p w14:paraId="1C16179C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}</w:t>
      </w:r>
    </w:p>
    <w:p w14:paraId="1694893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pict w14:anchorId="16FC2E87">
          <v:rect id="_x0000_i1087" style="width:0;height:1.5pt" o:hralign="center" o:hrstd="t" o:hr="t" fillcolor="#a0a0a0" stroked="f"/>
        </w:pict>
      </w:r>
    </w:p>
    <w:p w14:paraId="5B5FD08A" w14:textId="77777777" w:rsidR="00FE5B25" w:rsidRPr="00FE5B25" w:rsidRDefault="00FE5B25" w:rsidP="00FE5B25">
      <w:pPr>
        <w:rPr>
          <w:b/>
          <w:bCs/>
          <w:lang w:val="en-IN"/>
        </w:rPr>
      </w:pPr>
      <w:r w:rsidRPr="00FE5B25">
        <w:rPr>
          <w:b/>
          <w:bCs/>
          <w:lang w:val="en-IN"/>
        </w:rPr>
        <w:t>Notes</w:t>
      </w:r>
    </w:p>
    <w:p w14:paraId="05D01504" w14:textId="77777777" w:rsidR="00FE5B25" w:rsidRPr="00FE5B25" w:rsidRDefault="00FE5B25" w:rsidP="00FE5B25">
      <w:pPr>
        <w:numPr>
          <w:ilvl w:val="0"/>
          <w:numId w:val="25"/>
        </w:numPr>
        <w:rPr>
          <w:lang w:val="en-IN"/>
        </w:rPr>
      </w:pPr>
      <w:r w:rsidRPr="00FE5B25">
        <w:rPr>
          <w:lang w:val="en-IN"/>
        </w:rPr>
        <w:t xml:space="preserve">Ensure www contains your Ionic </w:t>
      </w:r>
      <w:proofErr w:type="gramStart"/>
      <w:r w:rsidRPr="00FE5B25">
        <w:rPr>
          <w:lang w:val="en-IN"/>
        </w:rPr>
        <w:t>app's built</w:t>
      </w:r>
      <w:proofErr w:type="gramEnd"/>
      <w:r w:rsidRPr="00FE5B25">
        <w:rPr>
          <w:lang w:val="en-IN"/>
        </w:rPr>
        <w:t xml:space="preserve"> files (ng build output).</w:t>
      </w:r>
    </w:p>
    <w:p w14:paraId="1AC2F234" w14:textId="77777777" w:rsidR="00FE5B25" w:rsidRPr="00FE5B25" w:rsidRDefault="00FE5B25" w:rsidP="00FE5B25">
      <w:pPr>
        <w:numPr>
          <w:ilvl w:val="0"/>
          <w:numId w:val="25"/>
        </w:numPr>
        <w:rPr>
          <w:lang w:val="en-IN"/>
        </w:rPr>
      </w:pPr>
      <w:r w:rsidRPr="00FE5B25">
        <w:rPr>
          <w:lang w:val="en-IN"/>
        </w:rPr>
        <w:t>For further Electron customizations, refer to the Electron Documentation.</w:t>
      </w:r>
    </w:p>
    <w:p w14:paraId="43D26DC3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This setup allows you to integrate Ionic Angular with Electron and package it as a desktop application.</w:t>
      </w:r>
    </w:p>
    <w:p w14:paraId="7AC9A681" w14:textId="77777777" w:rsidR="00FE5B25" w:rsidRPr="00FE5B25" w:rsidRDefault="00FE5B25" w:rsidP="00FE5B25">
      <w:pPr>
        <w:rPr>
          <w:lang w:val="en-IN"/>
        </w:rPr>
      </w:pPr>
      <w:r w:rsidRPr="00FE5B25">
        <w:rPr>
          <w:lang w:val="en-IN"/>
        </w:rPr>
        <w:t>4o</w:t>
      </w:r>
    </w:p>
    <w:p w14:paraId="0EDAD829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DC425B"/>
    <w:multiLevelType w:val="multilevel"/>
    <w:tmpl w:val="B0E8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08301A"/>
    <w:multiLevelType w:val="multilevel"/>
    <w:tmpl w:val="49D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238680">
    <w:abstractNumId w:val="20"/>
  </w:num>
  <w:num w:numId="2" w16cid:durableId="953099016">
    <w:abstractNumId w:val="12"/>
  </w:num>
  <w:num w:numId="3" w16cid:durableId="2102601213">
    <w:abstractNumId w:val="10"/>
  </w:num>
  <w:num w:numId="4" w16cid:durableId="1967348263">
    <w:abstractNumId w:val="22"/>
  </w:num>
  <w:num w:numId="5" w16cid:durableId="1592735495">
    <w:abstractNumId w:val="13"/>
  </w:num>
  <w:num w:numId="6" w16cid:durableId="670714725">
    <w:abstractNumId w:val="17"/>
  </w:num>
  <w:num w:numId="7" w16cid:durableId="1938445426">
    <w:abstractNumId w:val="19"/>
  </w:num>
  <w:num w:numId="8" w16cid:durableId="217908550">
    <w:abstractNumId w:val="9"/>
  </w:num>
  <w:num w:numId="9" w16cid:durableId="587353382">
    <w:abstractNumId w:val="7"/>
  </w:num>
  <w:num w:numId="10" w16cid:durableId="868756411">
    <w:abstractNumId w:val="6"/>
  </w:num>
  <w:num w:numId="11" w16cid:durableId="1165248043">
    <w:abstractNumId w:val="5"/>
  </w:num>
  <w:num w:numId="12" w16cid:durableId="870269123">
    <w:abstractNumId w:val="4"/>
  </w:num>
  <w:num w:numId="13" w16cid:durableId="1771313342">
    <w:abstractNumId w:val="8"/>
  </w:num>
  <w:num w:numId="14" w16cid:durableId="571232791">
    <w:abstractNumId w:val="3"/>
  </w:num>
  <w:num w:numId="15" w16cid:durableId="238368113">
    <w:abstractNumId w:val="2"/>
  </w:num>
  <w:num w:numId="16" w16cid:durableId="445395130">
    <w:abstractNumId w:val="1"/>
  </w:num>
  <w:num w:numId="17" w16cid:durableId="810828877">
    <w:abstractNumId w:val="0"/>
  </w:num>
  <w:num w:numId="18" w16cid:durableId="1614822392">
    <w:abstractNumId w:val="15"/>
  </w:num>
  <w:num w:numId="19" w16cid:durableId="1335693529">
    <w:abstractNumId w:val="16"/>
  </w:num>
  <w:num w:numId="20" w16cid:durableId="1829009280">
    <w:abstractNumId w:val="21"/>
  </w:num>
  <w:num w:numId="21" w16cid:durableId="592519010">
    <w:abstractNumId w:val="18"/>
  </w:num>
  <w:num w:numId="22" w16cid:durableId="1904295216">
    <w:abstractNumId w:val="11"/>
  </w:num>
  <w:num w:numId="23" w16cid:durableId="230850540">
    <w:abstractNumId w:val="23"/>
  </w:num>
  <w:num w:numId="24" w16cid:durableId="1712262610">
    <w:abstractNumId w:val="14"/>
  </w:num>
  <w:num w:numId="25" w16cid:durableId="8420877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5"/>
    <w:rsid w:val="00645252"/>
    <w:rsid w:val="006D3D74"/>
    <w:rsid w:val="0083569A"/>
    <w:rsid w:val="00936432"/>
    <w:rsid w:val="00A9204E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7220"/>
  <w15:chartTrackingRefBased/>
  <w15:docId w15:val="{2B9CEBF9-9DC4-4DA2-9162-0A8F3A12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4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8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19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3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7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25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44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2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41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29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919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6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86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44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52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627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95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17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8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28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38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26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83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24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09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2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7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924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90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68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2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43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94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32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50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0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56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53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5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94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43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13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5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09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25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3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84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84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5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3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85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7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94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34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4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1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9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72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7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74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2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2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9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14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24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82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2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4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31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19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5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66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66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8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46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24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41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81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14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1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29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50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115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5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93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2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07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12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87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5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0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8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0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46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79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5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4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29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1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29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1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99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9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kaj%20Ku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2024-11-19T08:11:00Z</dcterms:created>
  <dcterms:modified xsi:type="dcterms:W3CDTF">2024-11-19T08:12:00Z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